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E95FA" w14:textId="77777777" w:rsidR="005D7940" w:rsidRDefault="005D7940" w:rsidP="005D7940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5EE8172" wp14:editId="49ABA36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94297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840037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3462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3462 [3204]" stroked="f">
                  <v:fill color2="#4179d2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840037 [3205]" stroked="f">
                  <v:fill color2="#620029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25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510"/>
        <w:gridCol w:w="3960"/>
        <w:gridCol w:w="3870"/>
      </w:tblGrid>
      <w:tr w:rsidR="00A66B18" w:rsidRPr="0041428F" w14:paraId="08678F4C" w14:textId="77777777" w:rsidTr="00E61DF0">
        <w:trPr>
          <w:trHeight w:val="270"/>
          <w:jc w:val="center"/>
        </w:trPr>
        <w:tc>
          <w:tcPr>
            <w:tcW w:w="11340" w:type="dxa"/>
            <w:gridSpan w:val="3"/>
          </w:tcPr>
          <w:p w14:paraId="348C60BA" w14:textId="3346777D" w:rsidR="00A66B18" w:rsidRPr="0041428F" w:rsidRDefault="00E61DF0" w:rsidP="00E61DF0">
            <w:pPr>
              <w:pStyle w:val="Title"/>
              <w:ind w:left="540" w:right="450"/>
            </w:pPr>
            <w:r>
              <w:t xml:space="preserve">Academic portfolio – </w:t>
            </w:r>
            <w:r w:rsidR="00A752E9">
              <w:t>Executive</w:t>
            </w:r>
            <w:r>
              <w:t xml:space="preserve"> </w:t>
            </w:r>
            <w:r w:rsidR="00A752E9">
              <w:t>Summary</w:t>
            </w:r>
          </w:p>
        </w:tc>
      </w:tr>
      <w:tr w:rsidR="007E7F36" w:rsidRPr="0041428F" w14:paraId="46A3AE13" w14:textId="77777777" w:rsidTr="00E61DF0">
        <w:trPr>
          <w:trHeight w:val="288"/>
          <w:jc w:val="center"/>
        </w:trPr>
        <w:tc>
          <w:tcPr>
            <w:tcW w:w="11340" w:type="dxa"/>
            <w:gridSpan w:val="3"/>
            <w:vAlign w:val="bottom"/>
          </w:tcPr>
          <w:p w14:paraId="07F11447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2231FEA6" w14:textId="77777777" w:rsidTr="00E61DF0">
        <w:trPr>
          <w:trHeight w:val="492"/>
          <w:jc w:val="center"/>
        </w:trPr>
        <w:tc>
          <w:tcPr>
            <w:tcW w:w="3510" w:type="dxa"/>
          </w:tcPr>
          <w:p w14:paraId="1059F748" w14:textId="3C4E73F4" w:rsidR="007E7F36" w:rsidRDefault="00C316B1" w:rsidP="00D967ED">
            <w:pPr>
              <w:pStyle w:val="MeetingInfo"/>
              <w:ind w:left="270"/>
              <w:jc w:val="both"/>
            </w:pPr>
            <w:r>
              <w:t>Program</w:t>
            </w:r>
            <w:r w:rsidR="007E7F36">
              <w:t>:</w:t>
            </w:r>
          </w:p>
        </w:tc>
        <w:tc>
          <w:tcPr>
            <w:tcW w:w="3960" w:type="dxa"/>
          </w:tcPr>
          <w:p w14:paraId="6670399B" w14:textId="665259E3" w:rsidR="007E7F36" w:rsidRDefault="00C316B1" w:rsidP="00D967ED">
            <w:pPr>
              <w:pStyle w:val="ContactInfo"/>
              <w:ind w:left="180"/>
            </w:pPr>
            <w:r>
              <w:t>IT-Data Analytics Specialist</w:t>
            </w:r>
          </w:p>
        </w:tc>
        <w:tc>
          <w:tcPr>
            <w:tcW w:w="3870" w:type="dxa"/>
            <w:vAlign w:val="bottom"/>
          </w:tcPr>
          <w:p w14:paraId="7A5ECED7" w14:textId="46B1D27B" w:rsidR="007E7F36" w:rsidRDefault="000474F4" w:rsidP="00D967ED">
            <w:pPr>
              <w:pStyle w:val="ContactInfo"/>
              <w:ind w:left="180"/>
            </w:pPr>
            <w:r>
              <w:t>Tyler Black</w:t>
            </w:r>
          </w:p>
        </w:tc>
      </w:tr>
      <w:tr w:rsidR="007E7F36" w:rsidRPr="0041428F" w14:paraId="25A25239" w14:textId="77777777" w:rsidTr="00E61DF0">
        <w:trPr>
          <w:trHeight w:val="492"/>
          <w:jc w:val="center"/>
        </w:trPr>
        <w:tc>
          <w:tcPr>
            <w:tcW w:w="3510" w:type="dxa"/>
          </w:tcPr>
          <w:p w14:paraId="7302F98C" w14:textId="3CFCC68F" w:rsidR="007E7F36" w:rsidRDefault="00353B26" w:rsidP="00D967ED">
            <w:pPr>
              <w:pStyle w:val="MeetingInfo"/>
              <w:ind w:left="270"/>
              <w:jc w:val="both"/>
            </w:pPr>
            <w:r>
              <w:t>Start Semester</w:t>
            </w:r>
            <w:r w:rsidR="007E7F36">
              <w:t>:</w:t>
            </w:r>
          </w:p>
        </w:tc>
        <w:tc>
          <w:tcPr>
            <w:tcW w:w="3960" w:type="dxa"/>
          </w:tcPr>
          <w:p w14:paraId="542C687E" w14:textId="2D8434DD" w:rsidR="007E7F36" w:rsidRDefault="00353B26" w:rsidP="00D967ED">
            <w:pPr>
              <w:pStyle w:val="ContactInfo"/>
              <w:ind w:left="180"/>
              <w:jc w:val="both"/>
            </w:pPr>
            <w:r>
              <w:t>[</w:t>
            </w:r>
            <w:r w:rsidR="005C1EC1">
              <w:t>Spring 202</w:t>
            </w:r>
            <w:r w:rsidR="000474F4">
              <w:t>3</w:t>
            </w:r>
            <w:r>
              <w:t>]</w:t>
            </w:r>
          </w:p>
        </w:tc>
        <w:tc>
          <w:tcPr>
            <w:tcW w:w="3870" w:type="dxa"/>
            <w:vAlign w:val="bottom"/>
          </w:tcPr>
          <w:p w14:paraId="46B194B2" w14:textId="77777777" w:rsidR="007E7F36" w:rsidRDefault="007E7F36" w:rsidP="00E61DF0">
            <w:pPr>
              <w:pStyle w:val="ContactInfo"/>
              <w:jc w:val="both"/>
            </w:pPr>
          </w:p>
        </w:tc>
      </w:tr>
      <w:tr w:rsidR="007E7F36" w:rsidRPr="0041428F" w14:paraId="7923B005" w14:textId="77777777" w:rsidTr="00E61DF0">
        <w:trPr>
          <w:trHeight w:val="492"/>
          <w:jc w:val="center"/>
        </w:trPr>
        <w:tc>
          <w:tcPr>
            <w:tcW w:w="3510" w:type="dxa"/>
          </w:tcPr>
          <w:p w14:paraId="5F391B37" w14:textId="6765A2C0" w:rsidR="007E7F36" w:rsidRDefault="00353B26" w:rsidP="00D967ED">
            <w:pPr>
              <w:pStyle w:val="MeetingInfo"/>
              <w:ind w:left="270"/>
              <w:jc w:val="both"/>
            </w:pPr>
            <w:r>
              <w:t>Graduation Semester</w:t>
            </w:r>
            <w:r w:rsidR="007E7F36">
              <w:t>:</w:t>
            </w:r>
          </w:p>
        </w:tc>
        <w:tc>
          <w:tcPr>
            <w:tcW w:w="3960" w:type="dxa"/>
          </w:tcPr>
          <w:p w14:paraId="2CD5E3E6" w14:textId="2A3DCC8A" w:rsidR="007E7F36" w:rsidRDefault="00353B26" w:rsidP="00D967ED">
            <w:pPr>
              <w:pStyle w:val="ContactInfo"/>
              <w:ind w:left="180"/>
              <w:jc w:val="both"/>
            </w:pPr>
            <w:r>
              <w:rPr>
                <w:rStyle w:val="Strong"/>
                <w:b w:val="0"/>
                <w:bCs w:val="0"/>
              </w:rPr>
              <w:t>[</w:t>
            </w:r>
            <w:r w:rsidR="005C1EC1">
              <w:rPr>
                <w:rStyle w:val="Strong"/>
                <w:b w:val="0"/>
                <w:bCs w:val="0"/>
              </w:rPr>
              <w:t>Fall 202</w:t>
            </w:r>
            <w:r w:rsidR="000474F4">
              <w:rPr>
                <w:rStyle w:val="Strong"/>
                <w:b w:val="0"/>
                <w:bCs w:val="0"/>
              </w:rPr>
              <w:t>4</w:t>
            </w:r>
            <w:r>
              <w:rPr>
                <w:rStyle w:val="Strong"/>
                <w:b w:val="0"/>
                <w:bCs w:val="0"/>
              </w:rPr>
              <w:t>]</w:t>
            </w:r>
          </w:p>
        </w:tc>
        <w:tc>
          <w:tcPr>
            <w:tcW w:w="3870" w:type="dxa"/>
            <w:vAlign w:val="bottom"/>
          </w:tcPr>
          <w:p w14:paraId="2494BD02" w14:textId="77777777" w:rsidR="007E7F36" w:rsidRDefault="007E7F36" w:rsidP="00E61DF0">
            <w:pPr>
              <w:pStyle w:val="ContactInfo"/>
              <w:jc w:val="both"/>
            </w:pPr>
          </w:p>
        </w:tc>
      </w:tr>
      <w:tr w:rsidR="007E7F36" w:rsidRPr="0041428F" w14:paraId="4978569F" w14:textId="77777777" w:rsidTr="00E61DF0">
        <w:trPr>
          <w:trHeight w:val="492"/>
          <w:jc w:val="center"/>
        </w:trPr>
        <w:tc>
          <w:tcPr>
            <w:tcW w:w="3510" w:type="dxa"/>
          </w:tcPr>
          <w:p w14:paraId="692495CB" w14:textId="6D2F0378" w:rsidR="007E7F36" w:rsidRDefault="007E7F36" w:rsidP="00D967ED">
            <w:pPr>
              <w:pStyle w:val="MeetingInfo"/>
              <w:ind w:left="270"/>
            </w:pPr>
          </w:p>
        </w:tc>
        <w:tc>
          <w:tcPr>
            <w:tcW w:w="3960" w:type="dxa"/>
          </w:tcPr>
          <w:p w14:paraId="3B936ED4" w14:textId="5068875C" w:rsidR="007E7F36" w:rsidRDefault="007E7F36" w:rsidP="00D967ED">
            <w:pPr>
              <w:pStyle w:val="ContactInfo"/>
              <w:ind w:left="180"/>
            </w:pPr>
          </w:p>
        </w:tc>
        <w:tc>
          <w:tcPr>
            <w:tcW w:w="3870" w:type="dxa"/>
            <w:vAlign w:val="bottom"/>
          </w:tcPr>
          <w:p w14:paraId="220F8BF1" w14:textId="77777777" w:rsidR="007E7F36" w:rsidRDefault="007E7F36" w:rsidP="00A66B18">
            <w:pPr>
              <w:pStyle w:val="ContactInfo"/>
            </w:pPr>
          </w:p>
        </w:tc>
      </w:tr>
    </w:tbl>
    <w:p w14:paraId="289FE2D6" w14:textId="77777777" w:rsidR="00A66B18" w:rsidRDefault="00A66B18"/>
    <w:p w14:paraId="18CDF3C0" w14:textId="777CAE64" w:rsidR="007E7F36" w:rsidRDefault="00C316B1" w:rsidP="007E7F36">
      <w:pPr>
        <w:pStyle w:val="Heading1"/>
      </w:pPr>
      <w:r>
        <w:t>First Semester</w:t>
      </w:r>
    </w:p>
    <w:tbl>
      <w:tblPr>
        <w:tblW w:w="4985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28"/>
        <w:gridCol w:w="2692"/>
        <w:gridCol w:w="5115"/>
        <w:gridCol w:w="2333"/>
      </w:tblGrid>
      <w:tr w:rsidR="007E7F36" w:rsidRPr="00E61DF0" w14:paraId="716A17F4" w14:textId="77777777" w:rsidTr="00E61DF0">
        <w:trPr>
          <w:trHeight w:val="1391"/>
          <w:jc w:val="center"/>
        </w:trPr>
        <w:tc>
          <w:tcPr>
            <w:tcW w:w="628" w:type="dxa"/>
            <w:shd w:val="clear" w:color="auto" w:fill="F2F2F2" w:themeFill="background1" w:themeFillShade="F2"/>
          </w:tcPr>
          <w:p w14:paraId="300CD595" w14:textId="77777777" w:rsidR="007E7F36" w:rsidRPr="00E61DF0" w:rsidRDefault="007E7F36" w:rsidP="00E61DF0">
            <w:pPr>
              <w:ind w:left="0"/>
              <w:jc w:val="center"/>
              <w:rPr>
                <w:b/>
              </w:rPr>
            </w:pPr>
          </w:p>
        </w:tc>
        <w:tc>
          <w:tcPr>
            <w:tcW w:w="2692" w:type="dxa"/>
            <w:shd w:val="clear" w:color="auto" w:fill="F2F2F2" w:themeFill="background1" w:themeFillShade="F2"/>
          </w:tcPr>
          <w:p w14:paraId="776A7DE2" w14:textId="45C73498" w:rsidR="007E7F36" w:rsidRPr="00E61DF0" w:rsidRDefault="00C316B1" w:rsidP="00E61DF0">
            <w:pPr>
              <w:pStyle w:val="MeetingTimes"/>
              <w:jc w:val="center"/>
              <w:rPr>
                <w:u w:val="single"/>
              </w:rPr>
            </w:pPr>
            <w:r w:rsidRPr="00E61DF0">
              <w:rPr>
                <w:u w:val="single"/>
              </w:rPr>
              <w:t>Course</w:t>
            </w:r>
          </w:p>
        </w:tc>
        <w:tc>
          <w:tcPr>
            <w:tcW w:w="5115" w:type="dxa"/>
            <w:shd w:val="clear" w:color="auto" w:fill="F2F2F2" w:themeFill="background1" w:themeFillShade="F2"/>
          </w:tcPr>
          <w:p w14:paraId="4B6C2F40" w14:textId="1096A1C1" w:rsidR="007E7F36" w:rsidRPr="00E61DF0" w:rsidRDefault="00E61DF0" w:rsidP="00E61DF0">
            <w:pPr>
              <w:pStyle w:val="ItemDescription"/>
              <w:jc w:val="center"/>
              <w:rPr>
                <w:b/>
                <w:u w:val="single"/>
              </w:rPr>
            </w:pPr>
            <w:r w:rsidRPr="00E61DF0">
              <w:rPr>
                <w:b/>
                <w:u w:val="single"/>
              </w:rPr>
              <w:t xml:space="preserve">Course </w:t>
            </w:r>
            <w:r w:rsidR="00C316B1" w:rsidRPr="00E61DF0">
              <w:rPr>
                <w:b/>
                <w:u w:val="single"/>
              </w:rPr>
              <w:t>Takeaways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14:paraId="105D96AD" w14:textId="6DE424D6" w:rsidR="007E7F36" w:rsidRPr="00E61DF0" w:rsidRDefault="00696097" w:rsidP="00E61DF0">
            <w:pPr>
              <w:pStyle w:val="Location"/>
              <w:jc w:val="center"/>
              <w:rPr>
                <w:b/>
                <w:u w:val="single"/>
              </w:rPr>
            </w:pPr>
            <w:r w:rsidRPr="00E61DF0">
              <w:rPr>
                <w:b/>
                <w:u w:val="single"/>
              </w:rPr>
              <w:t xml:space="preserve">Artifacts: </w:t>
            </w:r>
            <w:r w:rsidR="00C316B1" w:rsidRPr="00E61DF0">
              <w:rPr>
                <w:b/>
                <w:u w:val="single"/>
              </w:rPr>
              <w:t>File</w:t>
            </w:r>
            <w:r w:rsidR="00B5467F" w:rsidRPr="00E61DF0">
              <w:rPr>
                <w:b/>
                <w:u w:val="single"/>
              </w:rPr>
              <w:t>s &amp; Images</w:t>
            </w:r>
          </w:p>
        </w:tc>
      </w:tr>
      <w:tr w:rsidR="00C316B1" w14:paraId="73A114FF" w14:textId="77777777" w:rsidTr="00B5467F">
        <w:trPr>
          <w:trHeight w:val="1391"/>
          <w:jc w:val="center"/>
        </w:trPr>
        <w:tc>
          <w:tcPr>
            <w:tcW w:w="628" w:type="dxa"/>
          </w:tcPr>
          <w:p w14:paraId="0E25D2D2" w14:textId="77777777" w:rsidR="00C316B1" w:rsidRDefault="00C316B1" w:rsidP="00C316B1">
            <w:pPr>
              <w:ind w:left="0"/>
            </w:pPr>
          </w:p>
        </w:tc>
        <w:tc>
          <w:tcPr>
            <w:tcW w:w="2692" w:type="dxa"/>
          </w:tcPr>
          <w:p w14:paraId="5C157A69" w14:textId="1ABA41C2" w:rsidR="00C316B1" w:rsidRDefault="00C316B1" w:rsidP="00C316B1">
            <w:pPr>
              <w:pStyle w:val="MeetingTimes"/>
            </w:pPr>
            <w:r>
              <w:t>Intro to Computers &amp; Programming</w:t>
            </w:r>
          </w:p>
        </w:tc>
        <w:tc>
          <w:tcPr>
            <w:tcW w:w="5115" w:type="dxa"/>
          </w:tcPr>
          <w:p w14:paraId="567DB44E" w14:textId="7202AA94" w:rsidR="00C316B1" w:rsidRDefault="00C316B1" w:rsidP="00C316B1">
            <w:pPr>
              <w:pStyle w:val="ItemDescription"/>
              <w:numPr>
                <w:ilvl w:val="0"/>
                <w:numId w:val="2"/>
              </w:numPr>
            </w:pPr>
            <w:r>
              <w:t>1</w:t>
            </w:r>
            <w:r w:rsidR="00857BFE">
              <w:t xml:space="preserve"> </w:t>
            </w:r>
            <w:r w:rsidR="00857BFE" w:rsidRPr="00857BFE">
              <w:t>Understanding basic programming concepts</w:t>
            </w:r>
          </w:p>
          <w:p w14:paraId="34F57374" w14:textId="08BE31AC" w:rsidR="00C316B1" w:rsidRDefault="00C316B1" w:rsidP="00C316B1">
            <w:pPr>
              <w:pStyle w:val="ItemDescription"/>
              <w:numPr>
                <w:ilvl w:val="0"/>
                <w:numId w:val="2"/>
              </w:numPr>
            </w:pPr>
            <w:r>
              <w:t>2</w:t>
            </w:r>
            <w:r w:rsidR="00857BFE">
              <w:t xml:space="preserve"> </w:t>
            </w:r>
            <w:r w:rsidR="00857BFE" w:rsidRPr="00857BFE">
              <w:t>Familiarity with computer systems and architecture</w:t>
            </w:r>
          </w:p>
          <w:p w14:paraId="3BEC3B25" w14:textId="6BD0D939" w:rsidR="00C316B1" w:rsidRDefault="00C316B1" w:rsidP="00C316B1">
            <w:pPr>
              <w:pStyle w:val="ItemDescription"/>
              <w:numPr>
                <w:ilvl w:val="0"/>
                <w:numId w:val="2"/>
              </w:numPr>
            </w:pPr>
            <w:r>
              <w:t>3</w:t>
            </w:r>
            <w:r w:rsidR="00857BFE">
              <w:t xml:space="preserve"> </w:t>
            </w:r>
            <w:r w:rsidR="00857BFE" w:rsidRPr="00857BFE">
              <w:t>Problem-solving with programming logic</w:t>
            </w:r>
          </w:p>
          <w:p w14:paraId="3F05E9DB" w14:textId="475AF3C5" w:rsidR="00C316B1" w:rsidRPr="00E21240" w:rsidRDefault="00C316B1" w:rsidP="00C316B1">
            <w:pPr>
              <w:pStyle w:val="ItemDescription"/>
              <w:ind w:left="720"/>
            </w:pPr>
          </w:p>
        </w:tc>
        <w:tc>
          <w:tcPr>
            <w:tcW w:w="2333" w:type="dxa"/>
          </w:tcPr>
          <w:p w14:paraId="60E95CFC" w14:textId="631F3667" w:rsidR="00C316B1" w:rsidRDefault="00C316B1" w:rsidP="00C316B1">
            <w:pPr>
              <w:pStyle w:val="Location"/>
            </w:pPr>
            <w:r>
              <w:t>[Links]</w:t>
            </w:r>
          </w:p>
        </w:tc>
      </w:tr>
      <w:tr w:rsidR="00C316B1" w14:paraId="09D72C5D" w14:textId="77777777" w:rsidTr="00B5467F">
        <w:trPr>
          <w:trHeight w:val="1391"/>
          <w:jc w:val="center"/>
        </w:trPr>
        <w:tc>
          <w:tcPr>
            <w:tcW w:w="628" w:type="dxa"/>
          </w:tcPr>
          <w:p w14:paraId="05AF7898" w14:textId="77777777" w:rsidR="00C316B1" w:rsidRDefault="00C316B1" w:rsidP="00C316B1">
            <w:pPr>
              <w:ind w:left="0"/>
            </w:pPr>
          </w:p>
        </w:tc>
        <w:tc>
          <w:tcPr>
            <w:tcW w:w="2692" w:type="dxa"/>
          </w:tcPr>
          <w:p w14:paraId="37B21FBC" w14:textId="04CD4862" w:rsidR="00C316B1" w:rsidRDefault="00C316B1" w:rsidP="00C316B1">
            <w:pPr>
              <w:pStyle w:val="MeetingTimes"/>
            </w:pPr>
            <w:r>
              <w:t>Database 1</w:t>
            </w:r>
          </w:p>
        </w:tc>
        <w:tc>
          <w:tcPr>
            <w:tcW w:w="5115" w:type="dxa"/>
          </w:tcPr>
          <w:p w14:paraId="1C95BBAA" w14:textId="662A58D1" w:rsidR="00C316B1" w:rsidRDefault="00C316B1" w:rsidP="00C316B1">
            <w:pPr>
              <w:pStyle w:val="ItemDescription"/>
              <w:numPr>
                <w:ilvl w:val="0"/>
                <w:numId w:val="3"/>
              </w:numPr>
            </w:pPr>
            <w:r>
              <w:t>1</w:t>
            </w:r>
            <w:r w:rsidR="00857BFE" w:rsidRPr="00857BFE">
              <w:t xml:space="preserve"> Database fundamentals, including tables and queries</w:t>
            </w:r>
          </w:p>
          <w:p w14:paraId="60EA5356" w14:textId="341F8F90" w:rsidR="00C316B1" w:rsidRDefault="00C316B1" w:rsidP="00C316B1">
            <w:pPr>
              <w:pStyle w:val="ItemDescription"/>
              <w:numPr>
                <w:ilvl w:val="0"/>
                <w:numId w:val="3"/>
              </w:numPr>
            </w:pPr>
            <w:r>
              <w:t>2</w:t>
            </w:r>
            <w:r w:rsidR="00857BFE" w:rsidRPr="00857BFE">
              <w:t xml:space="preserve"> Database design principles</w:t>
            </w:r>
          </w:p>
          <w:p w14:paraId="477831D5" w14:textId="7EDEF575" w:rsidR="00C316B1" w:rsidRPr="00E21240" w:rsidRDefault="00C316B1" w:rsidP="00C316B1">
            <w:pPr>
              <w:pStyle w:val="ItemDescription"/>
              <w:numPr>
                <w:ilvl w:val="0"/>
                <w:numId w:val="3"/>
              </w:numPr>
            </w:pPr>
            <w:r>
              <w:t>3</w:t>
            </w:r>
            <w:r w:rsidR="00857BFE">
              <w:t xml:space="preserve"> </w:t>
            </w:r>
            <w:r w:rsidR="00857BFE" w:rsidRPr="00857BFE">
              <w:t>Intro to SQL</w:t>
            </w:r>
          </w:p>
        </w:tc>
        <w:tc>
          <w:tcPr>
            <w:tcW w:w="2333" w:type="dxa"/>
          </w:tcPr>
          <w:p w14:paraId="691C9D9B" w14:textId="207BABBB" w:rsidR="00C316B1" w:rsidRDefault="00B5467F" w:rsidP="00C316B1">
            <w:pPr>
              <w:pStyle w:val="Location"/>
            </w:pPr>
            <w:r>
              <w:t>[Links]</w:t>
            </w:r>
          </w:p>
        </w:tc>
      </w:tr>
      <w:tr w:rsidR="00C316B1" w14:paraId="51D4E732" w14:textId="77777777" w:rsidTr="00B5467F">
        <w:trPr>
          <w:trHeight w:val="1391"/>
          <w:jc w:val="center"/>
        </w:trPr>
        <w:tc>
          <w:tcPr>
            <w:tcW w:w="628" w:type="dxa"/>
          </w:tcPr>
          <w:p w14:paraId="1ECD923A" w14:textId="77777777" w:rsidR="00C316B1" w:rsidRDefault="00C316B1" w:rsidP="00C316B1">
            <w:pPr>
              <w:ind w:left="0"/>
            </w:pPr>
          </w:p>
        </w:tc>
        <w:tc>
          <w:tcPr>
            <w:tcW w:w="2692" w:type="dxa"/>
          </w:tcPr>
          <w:p w14:paraId="4F6F7584" w14:textId="1B289F35" w:rsidR="00C316B1" w:rsidRDefault="00C316B1" w:rsidP="00C316B1">
            <w:pPr>
              <w:pStyle w:val="MeetingTimes"/>
            </w:pPr>
            <w:r>
              <w:t>S</w:t>
            </w:r>
            <w:r w:rsidR="00E61DF0">
              <w:t>ystems Analysis &amp; Design</w:t>
            </w:r>
          </w:p>
        </w:tc>
        <w:tc>
          <w:tcPr>
            <w:tcW w:w="5115" w:type="dxa"/>
          </w:tcPr>
          <w:p w14:paraId="0814C413" w14:textId="5DBAB35C" w:rsidR="00C316B1" w:rsidRDefault="00C316B1" w:rsidP="00C316B1">
            <w:pPr>
              <w:pStyle w:val="ItemDescription"/>
              <w:numPr>
                <w:ilvl w:val="0"/>
                <w:numId w:val="4"/>
              </w:numPr>
            </w:pPr>
            <w:r>
              <w:t>1</w:t>
            </w:r>
            <w:r w:rsidR="00857BFE">
              <w:t xml:space="preserve"> </w:t>
            </w:r>
            <w:r w:rsidR="00857BFE" w:rsidRPr="00857BFE">
              <w:t>Fundamentals of system development life cycle (SDLC)</w:t>
            </w:r>
          </w:p>
          <w:p w14:paraId="1A42FA76" w14:textId="7EC8BF52" w:rsidR="00C316B1" w:rsidRDefault="00C316B1" w:rsidP="00C316B1">
            <w:pPr>
              <w:pStyle w:val="ItemDescription"/>
              <w:numPr>
                <w:ilvl w:val="0"/>
                <w:numId w:val="4"/>
              </w:numPr>
            </w:pPr>
            <w:r>
              <w:t>2</w:t>
            </w:r>
            <w:r w:rsidR="00857BFE">
              <w:t xml:space="preserve"> </w:t>
            </w:r>
            <w:r w:rsidR="00857BFE" w:rsidRPr="00857BFE">
              <w:t>Analyzing business requirements</w:t>
            </w:r>
          </w:p>
          <w:p w14:paraId="7D4878A9" w14:textId="5451C9B0" w:rsidR="00C316B1" w:rsidRDefault="00C316B1" w:rsidP="00C316B1">
            <w:pPr>
              <w:pStyle w:val="ItemDescription"/>
              <w:numPr>
                <w:ilvl w:val="0"/>
                <w:numId w:val="4"/>
              </w:numPr>
            </w:pPr>
            <w:r>
              <w:t>3</w:t>
            </w:r>
            <w:r w:rsidR="00857BFE" w:rsidRPr="00857BFE">
              <w:t xml:space="preserve"> Designing system solutions</w:t>
            </w:r>
          </w:p>
          <w:p w14:paraId="01FC1682" w14:textId="168F486D" w:rsidR="00C316B1" w:rsidRPr="00E21240" w:rsidRDefault="00C316B1" w:rsidP="00C316B1">
            <w:pPr>
              <w:pStyle w:val="ItemDescription"/>
              <w:ind w:left="720"/>
            </w:pPr>
          </w:p>
        </w:tc>
        <w:tc>
          <w:tcPr>
            <w:tcW w:w="2333" w:type="dxa"/>
          </w:tcPr>
          <w:p w14:paraId="59CC689D" w14:textId="77777777" w:rsidR="00C316B1" w:rsidRDefault="00C316B1" w:rsidP="00C316B1">
            <w:pPr>
              <w:pStyle w:val="Location"/>
            </w:pPr>
            <w:r>
              <w:t>[Links]</w:t>
            </w:r>
          </w:p>
          <w:p w14:paraId="5FC58CBA" w14:textId="77777777" w:rsidR="00A752E9" w:rsidRDefault="00A752E9" w:rsidP="00C316B1">
            <w:pPr>
              <w:pStyle w:val="Location"/>
            </w:pPr>
          </w:p>
          <w:p w14:paraId="050AF558" w14:textId="77777777" w:rsidR="00A752E9" w:rsidRDefault="00A752E9" w:rsidP="00C316B1">
            <w:pPr>
              <w:pStyle w:val="Location"/>
            </w:pPr>
          </w:p>
          <w:p w14:paraId="3EF82CA1" w14:textId="69C062A9" w:rsidR="00A752E9" w:rsidRDefault="00A752E9" w:rsidP="00C316B1">
            <w:pPr>
              <w:pStyle w:val="Location"/>
            </w:pPr>
          </w:p>
        </w:tc>
      </w:tr>
    </w:tbl>
    <w:p w14:paraId="2FBECDEB" w14:textId="4BCE24F2" w:rsidR="00A66B18" w:rsidRDefault="00E21240" w:rsidP="00B5467F">
      <w:pPr>
        <w:pStyle w:val="Heading2"/>
      </w:pPr>
      <w:r w:rsidRPr="00E21240">
        <w:t xml:space="preserve">Additional </w:t>
      </w:r>
      <w:r w:rsidR="00B5467F">
        <w:t>Comments</w:t>
      </w:r>
    </w:p>
    <w:p w14:paraId="77B1AAE2" w14:textId="518AA89E" w:rsidR="009C1E09" w:rsidRPr="009C1E09" w:rsidRDefault="009C1E09" w:rsidP="009C1E09">
      <w:r>
        <w:t xml:space="preserve">Other Courses:  </w:t>
      </w:r>
      <w:r w:rsidR="00B469A1">
        <w:t>Microsoft Excel, Math &amp; Logic, English Composition 1</w:t>
      </w:r>
    </w:p>
    <w:p w14:paraId="450C7F00" w14:textId="77777777" w:rsidR="00B5467F" w:rsidRDefault="00B5467F" w:rsidP="00B5467F"/>
    <w:p w14:paraId="518D9D97" w14:textId="77777777" w:rsidR="00B5467F" w:rsidRDefault="00B5467F" w:rsidP="00B5467F"/>
    <w:p w14:paraId="719C6837" w14:textId="77777777" w:rsidR="00B5467F" w:rsidRDefault="00B5467F" w:rsidP="00B5467F"/>
    <w:p w14:paraId="39755165" w14:textId="6E8BFBDE" w:rsidR="00B5467F" w:rsidRDefault="00B5467F" w:rsidP="00B5467F">
      <w:pPr>
        <w:pStyle w:val="Heading1"/>
      </w:pPr>
      <w:r>
        <w:t>Second Semester</w:t>
      </w:r>
    </w:p>
    <w:tbl>
      <w:tblPr>
        <w:tblW w:w="4985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28"/>
        <w:gridCol w:w="2692"/>
        <w:gridCol w:w="5115"/>
        <w:gridCol w:w="2333"/>
      </w:tblGrid>
      <w:tr w:rsidR="00B5467F" w:rsidRPr="00E61DF0" w14:paraId="3EE49B7F" w14:textId="77777777" w:rsidTr="00E61DF0">
        <w:trPr>
          <w:trHeight w:val="1391"/>
          <w:jc w:val="center"/>
        </w:trPr>
        <w:tc>
          <w:tcPr>
            <w:tcW w:w="628" w:type="dxa"/>
            <w:shd w:val="clear" w:color="auto" w:fill="F2F2F2" w:themeFill="background1" w:themeFillShade="F2"/>
          </w:tcPr>
          <w:p w14:paraId="64C055F9" w14:textId="77777777" w:rsidR="00B5467F" w:rsidRPr="00E61DF0" w:rsidRDefault="00B5467F" w:rsidP="00E61DF0">
            <w:pPr>
              <w:ind w:left="0"/>
              <w:jc w:val="center"/>
              <w:rPr>
                <w:b/>
              </w:rPr>
            </w:pPr>
          </w:p>
        </w:tc>
        <w:tc>
          <w:tcPr>
            <w:tcW w:w="2692" w:type="dxa"/>
            <w:shd w:val="clear" w:color="auto" w:fill="F2F2F2" w:themeFill="background1" w:themeFillShade="F2"/>
          </w:tcPr>
          <w:p w14:paraId="41AF19D5" w14:textId="77777777" w:rsidR="00B5467F" w:rsidRPr="00E61DF0" w:rsidRDefault="00B5467F" w:rsidP="00E61DF0">
            <w:pPr>
              <w:pStyle w:val="MeetingTimes"/>
              <w:jc w:val="center"/>
              <w:rPr>
                <w:u w:val="single"/>
              </w:rPr>
            </w:pPr>
            <w:r w:rsidRPr="00E61DF0">
              <w:rPr>
                <w:u w:val="single"/>
              </w:rPr>
              <w:t>Course</w:t>
            </w:r>
          </w:p>
        </w:tc>
        <w:tc>
          <w:tcPr>
            <w:tcW w:w="5115" w:type="dxa"/>
            <w:shd w:val="clear" w:color="auto" w:fill="F2F2F2" w:themeFill="background1" w:themeFillShade="F2"/>
          </w:tcPr>
          <w:p w14:paraId="757EDB30" w14:textId="1233CC1D" w:rsidR="00B5467F" w:rsidRPr="00E61DF0" w:rsidRDefault="00E61DF0" w:rsidP="00E61DF0">
            <w:pPr>
              <w:pStyle w:val="ItemDescription"/>
              <w:jc w:val="center"/>
              <w:rPr>
                <w:b/>
                <w:u w:val="single"/>
              </w:rPr>
            </w:pPr>
            <w:r w:rsidRPr="00E61DF0">
              <w:rPr>
                <w:b/>
                <w:u w:val="single"/>
              </w:rPr>
              <w:t xml:space="preserve">Course </w:t>
            </w:r>
            <w:r w:rsidR="00B5467F" w:rsidRPr="00E61DF0">
              <w:rPr>
                <w:b/>
                <w:u w:val="single"/>
              </w:rPr>
              <w:t>Takeaways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14:paraId="1EABC656" w14:textId="0F48DE24" w:rsidR="00B5467F" w:rsidRPr="00E61DF0" w:rsidRDefault="00696097" w:rsidP="00E61DF0">
            <w:pPr>
              <w:pStyle w:val="Location"/>
              <w:jc w:val="center"/>
              <w:rPr>
                <w:b/>
                <w:u w:val="single"/>
              </w:rPr>
            </w:pPr>
            <w:r w:rsidRPr="00E61DF0">
              <w:rPr>
                <w:b/>
                <w:u w:val="single"/>
              </w:rPr>
              <w:t xml:space="preserve">Artifacts: </w:t>
            </w:r>
            <w:r w:rsidR="00B5467F" w:rsidRPr="00E61DF0">
              <w:rPr>
                <w:b/>
                <w:u w:val="single"/>
              </w:rPr>
              <w:t>Files &amp; Images</w:t>
            </w:r>
          </w:p>
        </w:tc>
      </w:tr>
      <w:tr w:rsidR="00B5467F" w14:paraId="02933278" w14:textId="77777777" w:rsidTr="004910AE">
        <w:trPr>
          <w:trHeight w:val="1391"/>
          <w:jc w:val="center"/>
        </w:trPr>
        <w:tc>
          <w:tcPr>
            <w:tcW w:w="628" w:type="dxa"/>
          </w:tcPr>
          <w:p w14:paraId="632E3133" w14:textId="77777777" w:rsidR="00B5467F" w:rsidRDefault="00B5467F" w:rsidP="004910AE">
            <w:pPr>
              <w:ind w:left="0"/>
            </w:pPr>
          </w:p>
        </w:tc>
        <w:tc>
          <w:tcPr>
            <w:tcW w:w="2692" w:type="dxa"/>
          </w:tcPr>
          <w:p w14:paraId="7E22581A" w14:textId="4B0C3679" w:rsidR="00B5467F" w:rsidRDefault="00B5467F" w:rsidP="004910AE">
            <w:pPr>
              <w:pStyle w:val="MeetingTimes"/>
            </w:pPr>
            <w:r>
              <w:t>Database 2</w:t>
            </w:r>
          </w:p>
        </w:tc>
        <w:tc>
          <w:tcPr>
            <w:tcW w:w="5115" w:type="dxa"/>
          </w:tcPr>
          <w:p w14:paraId="79226FDF" w14:textId="77777777" w:rsidR="00857BFE" w:rsidRDefault="00B5467F" w:rsidP="00857BFE">
            <w:pPr>
              <w:pStyle w:val="ItemDescription"/>
              <w:numPr>
                <w:ilvl w:val="0"/>
                <w:numId w:val="2"/>
              </w:numPr>
            </w:pPr>
            <w:r>
              <w:t>1</w:t>
            </w:r>
            <w:r w:rsidR="00857BFE">
              <w:t xml:space="preserve"> Advanced SQL queries and database management</w:t>
            </w:r>
          </w:p>
          <w:p w14:paraId="392AAEDB" w14:textId="01616CCA" w:rsidR="00857BFE" w:rsidRDefault="00857BFE" w:rsidP="00857BFE">
            <w:pPr>
              <w:pStyle w:val="ItemDescription"/>
              <w:numPr>
                <w:ilvl w:val="0"/>
                <w:numId w:val="2"/>
              </w:numPr>
            </w:pPr>
            <w:r>
              <w:t>2 Database optimization techniques</w:t>
            </w:r>
          </w:p>
          <w:p w14:paraId="4EE166E8" w14:textId="494C59EB" w:rsidR="00B5467F" w:rsidRDefault="00857BFE" w:rsidP="00857BFE">
            <w:pPr>
              <w:pStyle w:val="ItemDescription"/>
              <w:numPr>
                <w:ilvl w:val="0"/>
                <w:numId w:val="2"/>
              </w:numPr>
            </w:pPr>
            <w:r>
              <w:t>3 Implementing database security</w:t>
            </w:r>
          </w:p>
          <w:p w14:paraId="3835AD52" w14:textId="77777777" w:rsidR="00B5467F" w:rsidRPr="00E21240" w:rsidRDefault="00B5467F" w:rsidP="004910AE">
            <w:pPr>
              <w:pStyle w:val="ItemDescription"/>
              <w:ind w:left="720"/>
            </w:pPr>
          </w:p>
        </w:tc>
        <w:tc>
          <w:tcPr>
            <w:tcW w:w="2333" w:type="dxa"/>
          </w:tcPr>
          <w:p w14:paraId="7E46F0DC" w14:textId="77777777" w:rsidR="00B5467F" w:rsidRDefault="00B5467F" w:rsidP="004910AE">
            <w:pPr>
              <w:pStyle w:val="Location"/>
            </w:pPr>
            <w:r>
              <w:t>[Links]</w:t>
            </w:r>
          </w:p>
        </w:tc>
      </w:tr>
      <w:tr w:rsidR="00B5467F" w14:paraId="4C3F924A" w14:textId="77777777" w:rsidTr="004910AE">
        <w:trPr>
          <w:trHeight w:val="1391"/>
          <w:jc w:val="center"/>
        </w:trPr>
        <w:tc>
          <w:tcPr>
            <w:tcW w:w="628" w:type="dxa"/>
          </w:tcPr>
          <w:p w14:paraId="6403D386" w14:textId="77777777" w:rsidR="00B5467F" w:rsidRDefault="00B5467F" w:rsidP="004910AE">
            <w:pPr>
              <w:ind w:left="0"/>
            </w:pPr>
          </w:p>
        </w:tc>
        <w:tc>
          <w:tcPr>
            <w:tcW w:w="2692" w:type="dxa"/>
          </w:tcPr>
          <w:p w14:paraId="01D6A2CA" w14:textId="0E3D45EF" w:rsidR="00B5467F" w:rsidRDefault="00B5467F" w:rsidP="004910AE">
            <w:pPr>
              <w:pStyle w:val="MeetingTimes"/>
            </w:pPr>
            <w:r>
              <w:t>BI Data 1 - Paginated</w:t>
            </w:r>
          </w:p>
        </w:tc>
        <w:tc>
          <w:tcPr>
            <w:tcW w:w="5115" w:type="dxa"/>
          </w:tcPr>
          <w:p w14:paraId="05CFABE0" w14:textId="7F3154BA" w:rsidR="00857BFE" w:rsidRDefault="00B5467F" w:rsidP="00857BFE">
            <w:pPr>
              <w:pStyle w:val="ItemDescription"/>
              <w:numPr>
                <w:ilvl w:val="0"/>
                <w:numId w:val="3"/>
              </w:numPr>
            </w:pPr>
            <w:r>
              <w:t>1</w:t>
            </w:r>
            <w:r w:rsidR="00857BFE">
              <w:t xml:space="preserve"> Creating paginated reports for specific data views</w:t>
            </w:r>
          </w:p>
          <w:p w14:paraId="0B01698D" w14:textId="7FC49214" w:rsidR="00857BFE" w:rsidRDefault="00857BFE" w:rsidP="00857BFE">
            <w:pPr>
              <w:pStyle w:val="ItemDescription"/>
              <w:numPr>
                <w:ilvl w:val="0"/>
                <w:numId w:val="3"/>
              </w:numPr>
            </w:pPr>
            <w:r>
              <w:t>2 Customizing report layouts</w:t>
            </w:r>
          </w:p>
          <w:p w14:paraId="311F58CA" w14:textId="77777777" w:rsidR="00B5467F" w:rsidRDefault="00857BFE" w:rsidP="00857BFE">
            <w:pPr>
              <w:pStyle w:val="ItemDescription"/>
              <w:numPr>
                <w:ilvl w:val="0"/>
                <w:numId w:val="3"/>
              </w:numPr>
            </w:pPr>
            <w:r>
              <w:t>3 Exporting and sharing reports</w:t>
            </w:r>
          </w:p>
          <w:p w14:paraId="03019687" w14:textId="532E0E78" w:rsidR="00857BFE" w:rsidRPr="00E21240" w:rsidRDefault="00857BFE" w:rsidP="00857BFE">
            <w:pPr>
              <w:pStyle w:val="ItemDescription"/>
              <w:ind w:left="720"/>
            </w:pPr>
          </w:p>
        </w:tc>
        <w:tc>
          <w:tcPr>
            <w:tcW w:w="2333" w:type="dxa"/>
          </w:tcPr>
          <w:p w14:paraId="6EF87223" w14:textId="77777777" w:rsidR="00B5467F" w:rsidRDefault="00B5467F" w:rsidP="004910AE">
            <w:pPr>
              <w:pStyle w:val="Location"/>
            </w:pPr>
            <w:r>
              <w:t>[Links]</w:t>
            </w:r>
          </w:p>
        </w:tc>
      </w:tr>
      <w:tr w:rsidR="00B5467F" w14:paraId="0D8290BE" w14:textId="77777777" w:rsidTr="004910AE">
        <w:trPr>
          <w:trHeight w:val="1391"/>
          <w:jc w:val="center"/>
        </w:trPr>
        <w:tc>
          <w:tcPr>
            <w:tcW w:w="628" w:type="dxa"/>
          </w:tcPr>
          <w:p w14:paraId="3DDC0F1A" w14:textId="77777777" w:rsidR="00B5467F" w:rsidRDefault="00B5467F" w:rsidP="004910AE">
            <w:pPr>
              <w:ind w:left="0"/>
            </w:pPr>
          </w:p>
        </w:tc>
        <w:tc>
          <w:tcPr>
            <w:tcW w:w="2692" w:type="dxa"/>
          </w:tcPr>
          <w:p w14:paraId="3E3C39B4" w14:textId="39A3BE27" w:rsidR="00B5467F" w:rsidRDefault="00B5467F" w:rsidP="004910AE">
            <w:pPr>
              <w:pStyle w:val="MeetingTimes"/>
            </w:pPr>
            <w:r>
              <w:t>Programming Fundamentals</w:t>
            </w:r>
          </w:p>
        </w:tc>
        <w:tc>
          <w:tcPr>
            <w:tcW w:w="5115" w:type="dxa"/>
          </w:tcPr>
          <w:p w14:paraId="277E7F64" w14:textId="17003EE5" w:rsidR="00B5467F" w:rsidRDefault="00B5467F" w:rsidP="004910AE">
            <w:pPr>
              <w:pStyle w:val="ItemDescription"/>
              <w:numPr>
                <w:ilvl w:val="0"/>
                <w:numId w:val="4"/>
              </w:numPr>
            </w:pPr>
            <w:r>
              <w:t>1</w:t>
            </w:r>
            <w:r w:rsidR="00857BFE">
              <w:t xml:space="preserve"> </w:t>
            </w:r>
            <w:r w:rsidR="00857BFE" w:rsidRPr="00857BFE">
              <w:t>Advanced programming techniques</w:t>
            </w:r>
          </w:p>
          <w:p w14:paraId="3AE9E05E" w14:textId="7395984B" w:rsidR="00B5467F" w:rsidRDefault="00B5467F" w:rsidP="004910AE">
            <w:pPr>
              <w:pStyle w:val="ItemDescription"/>
              <w:numPr>
                <w:ilvl w:val="0"/>
                <w:numId w:val="4"/>
              </w:numPr>
            </w:pPr>
            <w:r>
              <w:t>2</w:t>
            </w:r>
            <w:r w:rsidR="00857BFE">
              <w:t xml:space="preserve"> </w:t>
            </w:r>
            <w:r w:rsidR="00857BFE" w:rsidRPr="00857BFE">
              <w:t>Data structures and algorithms</w:t>
            </w:r>
          </w:p>
          <w:p w14:paraId="3951431A" w14:textId="44E6B05D" w:rsidR="00B5467F" w:rsidRDefault="00B5467F" w:rsidP="004910AE">
            <w:pPr>
              <w:pStyle w:val="ItemDescription"/>
              <w:numPr>
                <w:ilvl w:val="0"/>
                <w:numId w:val="4"/>
              </w:numPr>
            </w:pPr>
            <w:r>
              <w:t>3</w:t>
            </w:r>
            <w:r w:rsidR="00857BFE" w:rsidRPr="00857BFE">
              <w:t xml:space="preserve"> Introduction to object-oriented programming</w:t>
            </w:r>
          </w:p>
          <w:p w14:paraId="7D8804D3" w14:textId="77777777" w:rsidR="00B5467F" w:rsidRPr="00E21240" w:rsidRDefault="00B5467F" w:rsidP="004910AE">
            <w:pPr>
              <w:pStyle w:val="ItemDescription"/>
              <w:ind w:left="720"/>
            </w:pPr>
          </w:p>
        </w:tc>
        <w:tc>
          <w:tcPr>
            <w:tcW w:w="2333" w:type="dxa"/>
          </w:tcPr>
          <w:p w14:paraId="662DFE53" w14:textId="77777777" w:rsidR="00B5467F" w:rsidRDefault="00B5467F" w:rsidP="004910AE">
            <w:pPr>
              <w:pStyle w:val="Location"/>
            </w:pPr>
            <w:r>
              <w:t>[Links]</w:t>
            </w:r>
          </w:p>
        </w:tc>
      </w:tr>
    </w:tbl>
    <w:p w14:paraId="64F793A6" w14:textId="77777777" w:rsidR="00B5467F" w:rsidRPr="00A6783B" w:rsidRDefault="00B5467F" w:rsidP="00B5467F">
      <w:pPr>
        <w:pStyle w:val="Heading2"/>
      </w:pPr>
      <w:r w:rsidRPr="00E21240">
        <w:t xml:space="preserve">Additional </w:t>
      </w:r>
      <w:r>
        <w:t>Comments</w:t>
      </w:r>
    </w:p>
    <w:p w14:paraId="0616F302" w14:textId="7EDC7D23" w:rsidR="00B5467F" w:rsidRDefault="00B469A1" w:rsidP="00B5467F">
      <w:r>
        <w:t xml:space="preserve">Other Courses:  </w:t>
      </w:r>
      <w:r w:rsidR="002D5809">
        <w:t>Business Analytics, Oral/Interpersonal Communication</w:t>
      </w:r>
    </w:p>
    <w:p w14:paraId="00B72C49" w14:textId="77777777" w:rsidR="00B5467F" w:rsidRDefault="00B5467F" w:rsidP="00B5467F"/>
    <w:p w14:paraId="15B5DAE3" w14:textId="77777777" w:rsidR="00B5467F" w:rsidRDefault="00B5467F" w:rsidP="00B5467F"/>
    <w:p w14:paraId="61C3997B" w14:textId="77777777" w:rsidR="00B5467F" w:rsidRDefault="00B5467F" w:rsidP="00B5467F"/>
    <w:p w14:paraId="6BA4F020" w14:textId="77777777" w:rsidR="00B5467F" w:rsidRDefault="00B5467F" w:rsidP="00B5467F"/>
    <w:p w14:paraId="6C595E13" w14:textId="77777777" w:rsidR="00B5467F" w:rsidRDefault="00B5467F" w:rsidP="00B5467F"/>
    <w:p w14:paraId="74F34AA9" w14:textId="77777777" w:rsidR="00B5467F" w:rsidRDefault="00B5467F" w:rsidP="00B5467F"/>
    <w:p w14:paraId="4ACD5129" w14:textId="77777777" w:rsidR="00B5467F" w:rsidRDefault="00B5467F" w:rsidP="00B5467F"/>
    <w:p w14:paraId="00E786EE" w14:textId="77777777" w:rsidR="00B5467F" w:rsidRDefault="00B5467F" w:rsidP="00B5467F"/>
    <w:p w14:paraId="48C516A9" w14:textId="77777777" w:rsidR="00B5467F" w:rsidRDefault="00B5467F" w:rsidP="00B5467F"/>
    <w:p w14:paraId="309E6E78" w14:textId="77777777" w:rsidR="00B5467F" w:rsidRDefault="00B5467F" w:rsidP="00B5467F"/>
    <w:p w14:paraId="1ACFBEAF" w14:textId="47F68373" w:rsidR="00B5467F" w:rsidRDefault="00B5467F" w:rsidP="00B5467F">
      <w:pPr>
        <w:pStyle w:val="Heading1"/>
      </w:pPr>
      <w:r>
        <w:t>Third Semester</w:t>
      </w:r>
    </w:p>
    <w:tbl>
      <w:tblPr>
        <w:tblW w:w="4985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28"/>
        <w:gridCol w:w="2692"/>
        <w:gridCol w:w="5115"/>
        <w:gridCol w:w="2333"/>
      </w:tblGrid>
      <w:tr w:rsidR="00B5467F" w:rsidRPr="00E61DF0" w14:paraId="51EA10F9" w14:textId="77777777" w:rsidTr="00E61DF0">
        <w:trPr>
          <w:trHeight w:val="1391"/>
          <w:jc w:val="center"/>
        </w:trPr>
        <w:tc>
          <w:tcPr>
            <w:tcW w:w="628" w:type="dxa"/>
            <w:shd w:val="clear" w:color="auto" w:fill="F2F2F2" w:themeFill="background1" w:themeFillShade="F2"/>
          </w:tcPr>
          <w:p w14:paraId="2ED30B8E" w14:textId="77777777" w:rsidR="00B5467F" w:rsidRPr="00E61DF0" w:rsidRDefault="00B5467F" w:rsidP="00E61DF0">
            <w:pPr>
              <w:ind w:left="0"/>
              <w:jc w:val="center"/>
              <w:rPr>
                <w:b/>
              </w:rPr>
            </w:pPr>
          </w:p>
        </w:tc>
        <w:tc>
          <w:tcPr>
            <w:tcW w:w="2692" w:type="dxa"/>
            <w:shd w:val="clear" w:color="auto" w:fill="F2F2F2" w:themeFill="background1" w:themeFillShade="F2"/>
          </w:tcPr>
          <w:p w14:paraId="716F011A" w14:textId="77777777" w:rsidR="00B5467F" w:rsidRPr="00E61DF0" w:rsidRDefault="00B5467F" w:rsidP="00E61DF0">
            <w:pPr>
              <w:pStyle w:val="MeetingTimes"/>
              <w:jc w:val="center"/>
              <w:rPr>
                <w:u w:val="single"/>
              </w:rPr>
            </w:pPr>
            <w:r w:rsidRPr="00E61DF0">
              <w:rPr>
                <w:u w:val="single"/>
              </w:rPr>
              <w:t>Course</w:t>
            </w:r>
          </w:p>
        </w:tc>
        <w:tc>
          <w:tcPr>
            <w:tcW w:w="5115" w:type="dxa"/>
            <w:shd w:val="clear" w:color="auto" w:fill="F2F2F2" w:themeFill="background1" w:themeFillShade="F2"/>
          </w:tcPr>
          <w:p w14:paraId="4A8A3D54" w14:textId="4EE59F93" w:rsidR="00B5467F" w:rsidRPr="00E61DF0" w:rsidRDefault="00E61DF0" w:rsidP="00E61DF0">
            <w:pPr>
              <w:pStyle w:val="ItemDescription"/>
              <w:jc w:val="center"/>
              <w:rPr>
                <w:b/>
                <w:u w:val="single"/>
              </w:rPr>
            </w:pPr>
            <w:r w:rsidRPr="00E61DF0">
              <w:rPr>
                <w:b/>
                <w:u w:val="single"/>
              </w:rPr>
              <w:t xml:space="preserve">Course </w:t>
            </w:r>
            <w:r w:rsidR="00B5467F" w:rsidRPr="00E61DF0">
              <w:rPr>
                <w:b/>
                <w:u w:val="single"/>
              </w:rPr>
              <w:t>Takeaways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14:paraId="345F9529" w14:textId="36F5610F" w:rsidR="00B5467F" w:rsidRPr="00E61DF0" w:rsidRDefault="009A404A" w:rsidP="00E61DF0">
            <w:pPr>
              <w:pStyle w:val="Location"/>
              <w:jc w:val="center"/>
              <w:rPr>
                <w:b/>
                <w:u w:val="single"/>
              </w:rPr>
            </w:pPr>
            <w:r w:rsidRPr="00E61DF0">
              <w:rPr>
                <w:b/>
                <w:u w:val="single"/>
              </w:rPr>
              <w:t xml:space="preserve">Artifacts: </w:t>
            </w:r>
            <w:r w:rsidR="00B5467F" w:rsidRPr="00E61DF0">
              <w:rPr>
                <w:b/>
                <w:u w:val="single"/>
              </w:rPr>
              <w:t>Files &amp; Images</w:t>
            </w:r>
          </w:p>
        </w:tc>
      </w:tr>
      <w:tr w:rsidR="00B5467F" w14:paraId="108F5ADC" w14:textId="77777777" w:rsidTr="004910AE">
        <w:trPr>
          <w:trHeight w:val="1391"/>
          <w:jc w:val="center"/>
        </w:trPr>
        <w:tc>
          <w:tcPr>
            <w:tcW w:w="628" w:type="dxa"/>
          </w:tcPr>
          <w:p w14:paraId="1B99FA73" w14:textId="77777777" w:rsidR="00B5467F" w:rsidRDefault="00B5467F" w:rsidP="004910AE">
            <w:pPr>
              <w:ind w:left="0"/>
            </w:pPr>
          </w:p>
        </w:tc>
        <w:tc>
          <w:tcPr>
            <w:tcW w:w="2692" w:type="dxa"/>
          </w:tcPr>
          <w:p w14:paraId="7D29C705" w14:textId="78D1F83C" w:rsidR="00B5467F" w:rsidRDefault="00B5467F" w:rsidP="004910AE">
            <w:pPr>
              <w:pStyle w:val="MeetingTimes"/>
            </w:pPr>
            <w:r>
              <w:t>Introductory ETL</w:t>
            </w:r>
          </w:p>
        </w:tc>
        <w:tc>
          <w:tcPr>
            <w:tcW w:w="5115" w:type="dxa"/>
          </w:tcPr>
          <w:p w14:paraId="46C50254" w14:textId="488DA2FD" w:rsidR="00B5467F" w:rsidRDefault="00B5467F" w:rsidP="004910AE">
            <w:pPr>
              <w:pStyle w:val="ItemDescription"/>
              <w:numPr>
                <w:ilvl w:val="0"/>
                <w:numId w:val="2"/>
              </w:numPr>
            </w:pPr>
            <w:r>
              <w:t>1</w:t>
            </w:r>
            <w:r w:rsidR="00857BFE">
              <w:t xml:space="preserve"> </w:t>
            </w:r>
            <w:r w:rsidR="00857BFE" w:rsidRPr="00857BFE">
              <w:t>Extracting, transforming, and loading data</w:t>
            </w:r>
          </w:p>
          <w:p w14:paraId="0EF71F91" w14:textId="2F4BE70E" w:rsidR="00B5467F" w:rsidRDefault="00B5467F" w:rsidP="004910AE">
            <w:pPr>
              <w:pStyle w:val="ItemDescription"/>
              <w:numPr>
                <w:ilvl w:val="0"/>
                <w:numId w:val="2"/>
              </w:numPr>
            </w:pPr>
            <w:r>
              <w:t>2</w:t>
            </w:r>
            <w:r w:rsidR="00857BFE">
              <w:t xml:space="preserve"> </w:t>
            </w:r>
            <w:r w:rsidR="00857BFE" w:rsidRPr="00857BFE">
              <w:t>Using ETL tools for data processing</w:t>
            </w:r>
          </w:p>
          <w:p w14:paraId="3982C95B" w14:textId="2C98342E" w:rsidR="00B5467F" w:rsidRDefault="00B5467F" w:rsidP="004910AE">
            <w:pPr>
              <w:pStyle w:val="ItemDescription"/>
              <w:numPr>
                <w:ilvl w:val="0"/>
                <w:numId w:val="2"/>
              </w:numPr>
            </w:pPr>
            <w:r>
              <w:t>3</w:t>
            </w:r>
            <w:r w:rsidR="00857BFE">
              <w:t xml:space="preserve"> </w:t>
            </w:r>
            <w:r w:rsidR="00857BFE" w:rsidRPr="00857BFE">
              <w:t>Ensuring data quality and accuracy</w:t>
            </w:r>
          </w:p>
          <w:p w14:paraId="69736D11" w14:textId="77777777" w:rsidR="00B5467F" w:rsidRPr="00E21240" w:rsidRDefault="00B5467F" w:rsidP="004910AE">
            <w:pPr>
              <w:pStyle w:val="ItemDescription"/>
              <w:ind w:left="720"/>
            </w:pPr>
          </w:p>
        </w:tc>
        <w:tc>
          <w:tcPr>
            <w:tcW w:w="2333" w:type="dxa"/>
          </w:tcPr>
          <w:p w14:paraId="0C2C0A2F" w14:textId="77777777" w:rsidR="00B5467F" w:rsidRDefault="00B5467F" w:rsidP="004910AE">
            <w:pPr>
              <w:pStyle w:val="Location"/>
            </w:pPr>
            <w:r>
              <w:t>[Links]</w:t>
            </w:r>
          </w:p>
        </w:tc>
      </w:tr>
      <w:tr w:rsidR="00B5467F" w14:paraId="075D05A3" w14:textId="77777777" w:rsidTr="004910AE">
        <w:trPr>
          <w:trHeight w:val="1391"/>
          <w:jc w:val="center"/>
        </w:trPr>
        <w:tc>
          <w:tcPr>
            <w:tcW w:w="628" w:type="dxa"/>
          </w:tcPr>
          <w:p w14:paraId="669D5CB9" w14:textId="77777777" w:rsidR="00B5467F" w:rsidRDefault="00B5467F" w:rsidP="004910AE">
            <w:pPr>
              <w:ind w:left="0"/>
            </w:pPr>
          </w:p>
        </w:tc>
        <w:tc>
          <w:tcPr>
            <w:tcW w:w="2692" w:type="dxa"/>
          </w:tcPr>
          <w:p w14:paraId="3DFB04E4" w14:textId="1A4BE3EA" w:rsidR="00B5467F" w:rsidRDefault="00B5467F" w:rsidP="004910AE">
            <w:pPr>
              <w:pStyle w:val="MeetingTimes"/>
            </w:pPr>
            <w:r>
              <w:t>Python Data Programming</w:t>
            </w:r>
          </w:p>
        </w:tc>
        <w:tc>
          <w:tcPr>
            <w:tcW w:w="5115" w:type="dxa"/>
          </w:tcPr>
          <w:p w14:paraId="61F776F1" w14:textId="16F4BEFF" w:rsidR="00B5467F" w:rsidRDefault="00B5467F" w:rsidP="004910AE">
            <w:pPr>
              <w:pStyle w:val="ItemDescription"/>
              <w:numPr>
                <w:ilvl w:val="0"/>
                <w:numId w:val="3"/>
              </w:numPr>
            </w:pPr>
            <w:r>
              <w:t>1</w:t>
            </w:r>
            <w:r w:rsidR="00857BFE">
              <w:t xml:space="preserve"> </w:t>
            </w:r>
            <w:r w:rsidR="00857BFE" w:rsidRPr="00857BFE">
              <w:t>Python programming for data analytics</w:t>
            </w:r>
          </w:p>
          <w:p w14:paraId="6D9AECC4" w14:textId="49D758CA" w:rsidR="00B5467F" w:rsidRDefault="00B5467F" w:rsidP="004910AE">
            <w:pPr>
              <w:pStyle w:val="ItemDescription"/>
              <w:numPr>
                <w:ilvl w:val="0"/>
                <w:numId w:val="3"/>
              </w:numPr>
            </w:pPr>
            <w:r>
              <w:t>2</w:t>
            </w:r>
            <w:r w:rsidR="00857BFE">
              <w:t xml:space="preserve"> </w:t>
            </w:r>
            <w:r w:rsidR="00857BFE" w:rsidRPr="00857BFE">
              <w:t>Data manipulation with libraries like Pandas</w:t>
            </w:r>
          </w:p>
          <w:p w14:paraId="6B7A06A6" w14:textId="0695F4FB" w:rsidR="00B5467F" w:rsidRPr="00E21240" w:rsidRDefault="00B5467F" w:rsidP="004910AE">
            <w:pPr>
              <w:pStyle w:val="ItemDescription"/>
              <w:numPr>
                <w:ilvl w:val="0"/>
                <w:numId w:val="3"/>
              </w:numPr>
            </w:pPr>
            <w:r>
              <w:t>3</w:t>
            </w:r>
            <w:r w:rsidR="00857BFE">
              <w:t xml:space="preserve"> </w:t>
            </w:r>
            <w:r w:rsidR="00857BFE" w:rsidRPr="00857BFE">
              <w:t>Basic data visualization</w:t>
            </w:r>
          </w:p>
        </w:tc>
        <w:tc>
          <w:tcPr>
            <w:tcW w:w="2333" w:type="dxa"/>
          </w:tcPr>
          <w:p w14:paraId="435DFA6D" w14:textId="77777777" w:rsidR="00B5467F" w:rsidRDefault="00B5467F" w:rsidP="004910AE">
            <w:pPr>
              <w:pStyle w:val="Location"/>
            </w:pPr>
            <w:r>
              <w:t>[Links]</w:t>
            </w:r>
          </w:p>
        </w:tc>
      </w:tr>
      <w:tr w:rsidR="00B5467F" w14:paraId="6D01708A" w14:textId="77777777" w:rsidTr="004910AE">
        <w:trPr>
          <w:trHeight w:val="1391"/>
          <w:jc w:val="center"/>
        </w:trPr>
        <w:tc>
          <w:tcPr>
            <w:tcW w:w="628" w:type="dxa"/>
          </w:tcPr>
          <w:p w14:paraId="16ADF01F" w14:textId="77777777" w:rsidR="00B5467F" w:rsidRDefault="00B5467F" w:rsidP="004910AE">
            <w:pPr>
              <w:ind w:left="0"/>
            </w:pPr>
          </w:p>
        </w:tc>
        <w:tc>
          <w:tcPr>
            <w:tcW w:w="2692" w:type="dxa"/>
          </w:tcPr>
          <w:p w14:paraId="29E187B1" w14:textId="737089E3" w:rsidR="00B5467F" w:rsidRDefault="00B5467F" w:rsidP="004910AE">
            <w:pPr>
              <w:pStyle w:val="MeetingTimes"/>
            </w:pPr>
            <w:r>
              <w:t>BI Data 2 - Interactive</w:t>
            </w:r>
          </w:p>
        </w:tc>
        <w:tc>
          <w:tcPr>
            <w:tcW w:w="5115" w:type="dxa"/>
          </w:tcPr>
          <w:p w14:paraId="4C1F4E24" w14:textId="7041DC45" w:rsidR="00B5467F" w:rsidRDefault="00B5467F" w:rsidP="004910AE">
            <w:pPr>
              <w:pStyle w:val="ItemDescription"/>
              <w:numPr>
                <w:ilvl w:val="0"/>
                <w:numId w:val="4"/>
              </w:numPr>
            </w:pPr>
            <w:r>
              <w:t>1</w:t>
            </w:r>
            <w:r w:rsidR="00857BFE">
              <w:t xml:space="preserve"> </w:t>
            </w:r>
            <w:r w:rsidR="00857BFE" w:rsidRPr="00857BFE">
              <w:t>Designing interactive dashboards</w:t>
            </w:r>
          </w:p>
          <w:p w14:paraId="6805A7CC" w14:textId="3694E8FC" w:rsidR="00B5467F" w:rsidRDefault="00B5467F" w:rsidP="004910AE">
            <w:pPr>
              <w:pStyle w:val="ItemDescription"/>
              <w:numPr>
                <w:ilvl w:val="0"/>
                <w:numId w:val="4"/>
              </w:numPr>
            </w:pPr>
            <w:r>
              <w:t>2</w:t>
            </w:r>
            <w:r w:rsidR="00857BFE" w:rsidRPr="00857BFE">
              <w:t xml:space="preserve"> Using BI tools for dynamic data exploration</w:t>
            </w:r>
          </w:p>
          <w:p w14:paraId="3C032C74" w14:textId="3D9DF817" w:rsidR="00B5467F" w:rsidRDefault="00B5467F" w:rsidP="004910AE">
            <w:pPr>
              <w:pStyle w:val="ItemDescription"/>
              <w:numPr>
                <w:ilvl w:val="0"/>
                <w:numId w:val="4"/>
              </w:numPr>
            </w:pPr>
            <w:r>
              <w:t>3</w:t>
            </w:r>
            <w:r w:rsidR="00857BFE">
              <w:t xml:space="preserve"> </w:t>
            </w:r>
            <w:r w:rsidR="00857BFE" w:rsidRPr="00857BFE">
              <w:t>Optimizing dashboard performance</w:t>
            </w:r>
          </w:p>
          <w:p w14:paraId="60CD34D5" w14:textId="77777777" w:rsidR="00B5467F" w:rsidRPr="00E21240" w:rsidRDefault="00B5467F" w:rsidP="004910AE">
            <w:pPr>
              <w:pStyle w:val="ItemDescription"/>
              <w:ind w:left="720"/>
            </w:pPr>
          </w:p>
        </w:tc>
        <w:tc>
          <w:tcPr>
            <w:tcW w:w="2333" w:type="dxa"/>
          </w:tcPr>
          <w:p w14:paraId="3B70AF4A" w14:textId="77777777" w:rsidR="00B5467F" w:rsidRDefault="00B5467F" w:rsidP="004910AE">
            <w:pPr>
              <w:pStyle w:val="Location"/>
            </w:pPr>
            <w:r>
              <w:t>[Links]</w:t>
            </w:r>
          </w:p>
        </w:tc>
      </w:tr>
    </w:tbl>
    <w:p w14:paraId="6B4742FC" w14:textId="77777777" w:rsidR="00B5467F" w:rsidRPr="00A6783B" w:rsidRDefault="00B5467F" w:rsidP="00B5467F">
      <w:pPr>
        <w:pStyle w:val="Heading2"/>
      </w:pPr>
      <w:r w:rsidRPr="00E21240">
        <w:t xml:space="preserve">Additional </w:t>
      </w:r>
      <w:r>
        <w:t>Comments</w:t>
      </w:r>
    </w:p>
    <w:p w14:paraId="3E77F3C6" w14:textId="470BF31B" w:rsidR="00B5467F" w:rsidRDefault="002D5809" w:rsidP="00B5467F">
      <w:r>
        <w:t>Other Courses:  Project Management/</w:t>
      </w:r>
      <w:r w:rsidR="00644657">
        <w:t>Data Analytics Advanced Survey, Intro to Sociology</w:t>
      </w:r>
    </w:p>
    <w:p w14:paraId="79FD666C" w14:textId="77777777" w:rsidR="00B5467F" w:rsidRDefault="00B5467F" w:rsidP="00B5467F"/>
    <w:p w14:paraId="3DAA5DD1" w14:textId="77777777" w:rsidR="00B5467F" w:rsidRDefault="00B5467F" w:rsidP="00B5467F"/>
    <w:p w14:paraId="1D7F6F51" w14:textId="77777777" w:rsidR="00B5467F" w:rsidRDefault="00B5467F" w:rsidP="00B5467F"/>
    <w:p w14:paraId="34199C26" w14:textId="77777777" w:rsidR="00B5467F" w:rsidRDefault="00B5467F" w:rsidP="00B5467F"/>
    <w:p w14:paraId="63FCBB6F" w14:textId="77777777" w:rsidR="00B5467F" w:rsidRDefault="00B5467F" w:rsidP="00B5467F"/>
    <w:p w14:paraId="734FC92D" w14:textId="77777777" w:rsidR="00B5467F" w:rsidRDefault="00B5467F" w:rsidP="00B5467F"/>
    <w:p w14:paraId="442D70C4" w14:textId="77777777" w:rsidR="00B5467F" w:rsidRDefault="00B5467F" w:rsidP="00B5467F"/>
    <w:p w14:paraId="637FA26A" w14:textId="77777777" w:rsidR="00B5467F" w:rsidRDefault="00B5467F" w:rsidP="00B5467F"/>
    <w:p w14:paraId="714DF9F9" w14:textId="77777777" w:rsidR="00B5467F" w:rsidRDefault="00B5467F" w:rsidP="00B5467F"/>
    <w:p w14:paraId="4257D659" w14:textId="77777777" w:rsidR="00B5467F" w:rsidRDefault="00B5467F" w:rsidP="00B5467F"/>
    <w:p w14:paraId="3A7F75B5" w14:textId="6057A83C" w:rsidR="00B5467F" w:rsidRDefault="00B5467F" w:rsidP="00B5467F">
      <w:pPr>
        <w:pStyle w:val="Heading1"/>
      </w:pPr>
      <w:r>
        <w:t>Fourth Semester</w:t>
      </w:r>
    </w:p>
    <w:tbl>
      <w:tblPr>
        <w:tblW w:w="4985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28"/>
        <w:gridCol w:w="2692"/>
        <w:gridCol w:w="5115"/>
        <w:gridCol w:w="2333"/>
      </w:tblGrid>
      <w:tr w:rsidR="00B5467F" w:rsidRPr="00E61DF0" w14:paraId="4DCB2F51" w14:textId="77777777" w:rsidTr="00E61DF0">
        <w:trPr>
          <w:trHeight w:val="1391"/>
          <w:jc w:val="center"/>
        </w:trPr>
        <w:tc>
          <w:tcPr>
            <w:tcW w:w="628" w:type="dxa"/>
            <w:shd w:val="clear" w:color="auto" w:fill="F2F2F2" w:themeFill="background1" w:themeFillShade="F2"/>
          </w:tcPr>
          <w:p w14:paraId="46D37A4B" w14:textId="77777777" w:rsidR="00B5467F" w:rsidRPr="00E61DF0" w:rsidRDefault="00B5467F" w:rsidP="00E61DF0">
            <w:pPr>
              <w:ind w:left="0"/>
              <w:jc w:val="center"/>
              <w:rPr>
                <w:b/>
              </w:rPr>
            </w:pPr>
          </w:p>
        </w:tc>
        <w:tc>
          <w:tcPr>
            <w:tcW w:w="2692" w:type="dxa"/>
            <w:shd w:val="clear" w:color="auto" w:fill="F2F2F2" w:themeFill="background1" w:themeFillShade="F2"/>
          </w:tcPr>
          <w:p w14:paraId="3A076B69" w14:textId="77777777" w:rsidR="00B5467F" w:rsidRPr="00E61DF0" w:rsidRDefault="00B5467F" w:rsidP="00E61DF0">
            <w:pPr>
              <w:pStyle w:val="MeetingTimes"/>
              <w:jc w:val="center"/>
              <w:rPr>
                <w:u w:val="single"/>
              </w:rPr>
            </w:pPr>
            <w:r w:rsidRPr="00E61DF0">
              <w:rPr>
                <w:u w:val="single"/>
              </w:rPr>
              <w:t>Course</w:t>
            </w:r>
          </w:p>
        </w:tc>
        <w:tc>
          <w:tcPr>
            <w:tcW w:w="5115" w:type="dxa"/>
            <w:shd w:val="clear" w:color="auto" w:fill="F2F2F2" w:themeFill="background1" w:themeFillShade="F2"/>
          </w:tcPr>
          <w:p w14:paraId="49B05EA8" w14:textId="2AB94E77" w:rsidR="00B5467F" w:rsidRPr="00E61DF0" w:rsidRDefault="00E61DF0" w:rsidP="00E61DF0">
            <w:pPr>
              <w:pStyle w:val="ItemDescription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Course </w:t>
            </w:r>
            <w:r w:rsidR="00B5467F" w:rsidRPr="00E61DF0">
              <w:rPr>
                <w:b/>
                <w:u w:val="single"/>
              </w:rPr>
              <w:t>Takeaways</w:t>
            </w:r>
          </w:p>
        </w:tc>
        <w:tc>
          <w:tcPr>
            <w:tcW w:w="2333" w:type="dxa"/>
            <w:shd w:val="clear" w:color="auto" w:fill="F2F2F2" w:themeFill="background1" w:themeFillShade="F2"/>
          </w:tcPr>
          <w:p w14:paraId="0E2C1FC3" w14:textId="5379ACBE" w:rsidR="00B5467F" w:rsidRPr="00E61DF0" w:rsidRDefault="009A404A" w:rsidP="00E61DF0">
            <w:pPr>
              <w:pStyle w:val="Location"/>
              <w:jc w:val="center"/>
              <w:rPr>
                <w:b/>
                <w:u w:val="single"/>
              </w:rPr>
            </w:pPr>
            <w:r w:rsidRPr="00E61DF0">
              <w:rPr>
                <w:b/>
                <w:u w:val="single"/>
              </w:rPr>
              <w:t xml:space="preserve">Artifacts: </w:t>
            </w:r>
            <w:r w:rsidR="00B5467F" w:rsidRPr="00E61DF0">
              <w:rPr>
                <w:b/>
                <w:u w:val="single"/>
              </w:rPr>
              <w:t>Files &amp; Images</w:t>
            </w:r>
          </w:p>
        </w:tc>
      </w:tr>
      <w:tr w:rsidR="00B5467F" w14:paraId="0CE8DE5E" w14:textId="77777777" w:rsidTr="004910AE">
        <w:trPr>
          <w:trHeight w:val="1391"/>
          <w:jc w:val="center"/>
        </w:trPr>
        <w:tc>
          <w:tcPr>
            <w:tcW w:w="628" w:type="dxa"/>
          </w:tcPr>
          <w:p w14:paraId="06E3081A" w14:textId="77777777" w:rsidR="00B5467F" w:rsidRDefault="00B5467F" w:rsidP="004910AE">
            <w:pPr>
              <w:ind w:left="0"/>
            </w:pPr>
          </w:p>
        </w:tc>
        <w:tc>
          <w:tcPr>
            <w:tcW w:w="2692" w:type="dxa"/>
          </w:tcPr>
          <w:p w14:paraId="4EBA8079" w14:textId="6F6C73C5" w:rsidR="00B5467F" w:rsidRDefault="00A752E9" w:rsidP="004910AE">
            <w:pPr>
              <w:pStyle w:val="MeetingTimes"/>
            </w:pPr>
            <w:r>
              <w:t>Data Security &amp; Privacy</w:t>
            </w:r>
          </w:p>
        </w:tc>
        <w:tc>
          <w:tcPr>
            <w:tcW w:w="5115" w:type="dxa"/>
          </w:tcPr>
          <w:p w14:paraId="1153E466" w14:textId="22B7038A" w:rsidR="00B5467F" w:rsidRDefault="00857BFE" w:rsidP="00857BFE">
            <w:pPr>
              <w:pStyle w:val="ItemDescription"/>
              <w:numPr>
                <w:ilvl w:val="0"/>
                <w:numId w:val="2"/>
              </w:numPr>
            </w:pPr>
            <w:r>
              <w:t>1</w:t>
            </w:r>
            <w:r w:rsidR="000474F4">
              <w:t xml:space="preserve"> Data Privacy laws (HIPPA, GDPR)</w:t>
            </w:r>
          </w:p>
          <w:p w14:paraId="34849ABF" w14:textId="02B82116" w:rsidR="00857BFE" w:rsidRDefault="00857BFE" w:rsidP="00857BFE">
            <w:pPr>
              <w:pStyle w:val="ItemDescription"/>
              <w:numPr>
                <w:ilvl w:val="0"/>
                <w:numId w:val="2"/>
              </w:numPr>
            </w:pPr>
            <w:r>
              <w:t>2</w:t>
            </w:r>
            <w:r w:rsidR="000474F4">
              <w:t xml:space="preserve"> Implementing data security measures</w:t>
            </w:r>
          </w:p>
          <w:p w14:paraId="7779D1D2" w14:textId="101ACC0C" w:rsidR="00857BFE" w:rsidRDefault="00857BFE" w:rsidP="00857BFE">
            <w:pPr>
              <w:pStyle w:val="ItemDescription"/>
              <w:numPr>
                <w:ilvl w:val="0"/>
                <w:numId w:val="2"/>
              </w:numPr>
            </w:pPr>
            <w:r>
              <w:t>3</w:t>
            </w:r>
            <w:r w:rsidR="000474F4">
              <w:t xml:space="preserve"> Risk Assessment and Mitigation</w:t>
            </w:r>
          </w:p>
          <w:p w14:paraId="7C317727" w14:textId="5E315246" w:rsidR="00857BFE" w:rsidRPr="00E21240" w:rsidRDefault="00857BFE" w:rsidP="00857BFE">
            <w:pPr>
              <w:pStyle w:val="ItemDescription"/>
              <w:ind w:left="720"/>
            </w:pPr>
          </w:p>
        </w:tc>
        <w:tc>
          <w:tcPr>
            <w:tcW w:w="2333" w:type="dxa"/>
          </w:tcPr>
          <w:p w14:paraId="10B50E0E" w14:textId="77777777" w:rsidR="00B5467F" w:rsidRDefault="00B5467F" w:rsidP="004910AE">
            <w:pPr>
              <w:pStyle w:val="Location"/>
            </w:pPr>
            <w:r>
              <w:t>[Links]</w:t>
            </w:r>
          </w:p>
        </w:tc>
      </w:tr>
      <w:tr w:rsidR="00B5467F" w14:paraId="33875F87" w14:textId="77777777" w:rsidTr="004910AE">
        <w:trPr>
          <w:trHeight w:val="1391"/>
          <w:jc w:val="center"/>
        </w:trPr>
        <w:tc>
          <w:tcPr>
            <w:tcW w:w="628" w:type="dxa"/>
          </w:tcPr>
          <w:p w14:paraId="5CA7873A" w14:textId="77777777" w:rsidR="00B5467F" w:rsidRDefault="00B5467F" w:rsidP="004910AE">
            <w:pPr>
              <w:ind w:left="0"/>
            </w:pPr>
          </w:p>
        </w:tc>
        <w:tc>
          <w:tcPr>
            <w:tcW w:w="2692" w:type="dxa"/>
          </w:tcPr>
          <w:p w14:paraId="21FB9610" w14:textId="2D25E269" w:rsidR="00B5467F" w:rsidRDefault="00A752E9" w:rsidP="004910AE">
            <w:pPr>
              <w:pStyle w:val="MeetingTimes"/>
            </w:pPr>
            <w:r>
              <w:t>Machine Learning</w:t>
            </w:r>
          </w:p>
        </w:tc>
        <w:tc>
          <w:tcPr>
            <w:tcW w:w="5115" w:type="dxa"/>
          </w:tcPr>
          <w:p w14:paraId="4BB89D0F" w14:textId="1824FF65" w:rsidR="00B5467F" w:rsidRDefault="00B5467F" w:rsidP="004910AE">
            <w:pPr>
              <w:pStyle w:val="ItemDescription"/>
              <w:numPr>
                <w:ilvl w:val="0"/>
                <w:numId w:val="3"/>
              </w:numPr>
            </w:pPr>
            <w:r>
              <w:t>1</w:t>
            </w:r>
            <w:r w:rsidR="000474F4">
              <w:t xml:space="preserve"> Model algorithm training: Supervised, Unsupervised, Reinforcement Learning</w:t>
            </w:r>
          </w:p>
          <w:p w14:paraId="046E199A" w14:textId="50675FAD" w:rsidR="00B5467F" w:rsidRDefault="00B5467F" w:rsidP="004910AE">
            <w:pPr>
              <w:pStyle w:val="ItemDescription"/>
              <w:numPr>
                <w:ilvl w:val="0"/>
                <w:numId w:val="3"/>
              </w:numPr>
            </w:pPr>
            <w:r>
              <w:t>2</w:t>
            </w:r>
            <w:r w:rsidR="000474F4">
              <w:t xml:space="preserve"> Evaluation Processes</w:t>
            </w:r>
          </w:p>
          <w:p w14:paraId="0ED8D18F" w14:textId="50048D93" w:rsidR="00B5467F" w:rsidRPr="00E21240" w:rsidRDefault="00B5467F" w:rsidP="004910AE">
            <w:pPr>
              <w:pStyle w:val="ItemDescription"/>
              <w:numPr>
                <w:ilvl w:val="0"/>
                <w:numId w:val="3"/>
              </w:numPr>
            </w:pPr>
            <w:r>
              <w:t>3</w:t>
            </w:r>
            <w:r w:rsidR="000474F4">
              <w:t xml:space="preserve"> Linear Regression</w:t>
            </w:r>
          </w:p>
        </w:tc>
        <w:tc>
          <w:tcPr>
            <w:tcW w:w="2333" w:type="dxa"/>
          </w:tcPr>
          <w:p w14:paraId="2EEC1FA9" w14:textId="77777777" w:rsidR="00B5467F" w:rsidRDefault="00B5467F" w:rsidP="004910AE">
            <w:pPr>
              <w:pStyle w:val="Location"/>
            </w:pPr>
            <w:r>
              <w:t>[Links]</w:t>
            </w:r>
          </w:p>
        </w:tc>
      </w:tr>
      <w:tr w:rsidR="00B5467F" w14:paraId="3DA7530E" w14:textId="77777777" w:rsidTr="004910AE">
        <w:trPr>
          <w:trHeight w:val="1391"/>
          <w:jc w:val="center"/>
        </w:trPr>
        <w:tc>
          <w:tcPr>
            <w:tcW w:w="628" w:type="dxa"/>
          </w:tcPr>
          <w:p w14:paraId="6B687C4E" w14:textId="77777777" w:rsidR="00B5467F" w:rsidRDefault="00B5467F" w:rsidP="004910AE">
            <w:pPr>
              <w:ind w:left="0"/>
            </w:pPr>
          </w:p>
        </w:tc>
        <w:tc>
          <w:tcPr>
            <w:tcW w:w="2692" w:type="dxa"/>
          </w:tcPr>
          <w:p w14:paraId="2275BA5E" w14:textId="534ACE73" w:rsidR="00B5467F" w:rsidRDefault="00B5467F" w:rsidP="004910AE">
            <w:pPr>
              <w:pStyle w:val="MeetingTimes"/>
            </w:pPr>
            <w:r>
              <w:t xml:space="preserve">BI Data </w:t>
            </w:r>
            <w:r w:rsidR="00A752E9">
              <w:t>3</w:t>
            </w:r>
            <w:r>
              <w:t xml:space="preserve"> - </w:t>
            </w:r>
            <w:r w:rsidR="00A752E9">
              <w:t>Visualization</w:t>
            </w:r>
          </w:p>
        </w:tc>
        <w:tc>
          <w:tcPr>
            <w:tcW w:w="5115" w:type="dxa"/>
          </w:tcPr>
          <w:p w14:paraId="16F05890" w14:textId="5F3E02C6" w:rsidR="00857BFE" w:rsidRDefault="00B5467F" w:rsidP="00857BFE">
            <w:pPr>
              <w:pStyle w:val="ItemDescription"/>
              <w:numPr>
                <w:ilvl w:val="0"/>
                <w:numId w:val="4"/>
              </w:numPr>
            </w:pPr>
            <w:r>
              <w:t>1</w:t>
            </w:r>
            <w:r w:rsidR="00857BFE">
              <w:t xml:space="preserve">  Advanced data visualization techniques</w:t>
            </w:r>
          </w:p>
          <w:p w14:paraId="1D8246D5" w14:textId="212461BF" w:rsidR="00857BFE" w:rsidRDefault="00857BFE" w:rsidP="00857BFE">
            <w:pPr>
              <w:pStyle w:val="ItemDescription"/>
              <w:numPr>
                <w:ilvl w:val="0"/>
                <w:numId w:val="4"/>
              </w:numPr>
            </w:pPr>
            <w:r>
              <w:t>2 Using BI tools for storytelling with data</w:t>
            </w:r>
          </w:p>
          <w:p w14:paraId="586B7832" w14:textId="39CA4748" w:rsidR="00B5467F" w:rsidRDefault="00857BFE" w:rsidP="00857BFE">
            <w:pPr>
              <w:pStyle w:val="ItemDescription"/>
              <w:numPr>
                <w:ilvl w:val="0"/>
                <w:numId w:val="4"/>
              </w:numPr>
            </w:pPr>
            <w:r>
              <w:t>3 Communicating insights through visuals</w:t>
            </w:r>
          </w:p>
          <w:p w14:paraId="2DEEFC11" w14:textId="77777777" w:rsidR="00B5467F" w:rsidRPr="00E21240" w:rsidRDefault="00B5467F" w:rsidP="004910AE">
            <w:pPr>
              <w:pStyle w:val="ItemDescription"/>
              <w:ind w:left="720"/>
            </w:pPr>
          </w:p>
        </w:tc>
        <w:tc>
          <w:tcPr>
            <w:tcW w:w="2333" w:type="dxa"/>
          </w:tcPr>
          <w:p w14:paraId="4448F337" w14:textId="77777777" w:rsidR="00B5467F" w:rsidRDefault="00B5467F" w:rsidP="004910AE">
            <w:pPr>
              <w:pStyle w:val="Location"/>
            </w:pPr>
            <w:r>
              <w:t>[Links]</w:t>
            </w:r>
          </w:p>
        </w:tc>
      </w:tr>
      <w:tr w:rsidR="00E61DF0" w14:paraId="4B46B2B0" w14:textId="77777777" w:rsidTr="004910AE">
        <w:trPr>
          <w:trHeight w:val="1391"/>
          <w:jc w:val="center"/>
        </w:trPr>
        <w:tc>
          <w:tcPr>
            <w:tcW w:w="628" w:type="dxa"/>
          </w:tcPr>
          <w:p w14:paraId="25627582" w14:textId="77777777" w:rsidR="00E61DF0" w:rsidRDefault="00E61DF0" w:rsidP="004910AE">
            <w:pPr>
              <w:ind w:left="0"/>
            </w:pPr>
          </w:p>
        </w:tc>
        <w:tc>
          <w:tcPr>
            <w:tcW w:w="2692" w:type="dxa"/>
          </w:tcPr>
          <w:p w14:paraId="4D42C49B" w14:textId="3CB7E331" w:rsidR="00E61DF0" w:rsidRDefault="00E61DF0" w:rsidP="004910AE">
            <w:pPr>
              <w:pStyle w:val="MeetingTimes"/>
            </w:pPr>
            <w:r>
              <w:t>Data Analytics Capstone</w:t>
            </w:r>
          </w:p>
        </w:tc>
        <w:tc>
          <w:tcPr>
            <w:tcW w:w="5115" w:type="dxa"/>
          </w:tcPr>
          <w:p w14:paraId="14EAC374" w14:textId="77777777" w:rsidR="00E61DF0" w:rsidRDefault="00E61DF0" w:rsidP="004910AE">
            <w:pPr>
              <w:pStyle w:val="ItemDescription"/>
              <w:numPr>
                <w:ilvl w:val="0"/>
                <w:numId w:val="4"/>
              </w:numPr>
            </w:pPr>
            <w:r>
              <w:t>1</w:t>
            </w:r>
          </w:p>
          <w:p w14:paraId="16DBA39C" w14:textId="77777777" w:rsidR="00E61DF0" w:rsidRDefault="00E61DF0" w:rsidP="004910AE">
            <w:pPr>
              <w:pStyle w:val="ItemDescription"/>
              <w:numPr>
                <w:ilvl w:val="0"/>
                <w:numId w:val="4"/>
              </w:numPr>
            </w:pPr>
            <w:r>
              <w:t>2</w:t>
            </w:r>
          </w:p>
          <w:p w14:paraId="157D59FC" w14:textId="0320623B" w:rsidR="00E61DF0" w:rsidRDefault="00E61DF0" w:rsidP="004910AE">
            <w:pPr>
              <w:pStyle w:val="ItemDescription"/>
              <w:numPr>
                <w:ilvl w:val="0"/>
                <w:numId w:val="4"/>
              </w:numPr>
            </w:pPr>
            <w:r>
              <w:t>3</w:t>
            </w:r>
          </w:p>
        </w:tc>
        <w:tc>
          <w:tcPr>
            <w:tcW w:w="2333" w:type="dxa"/>
          </w:tcPr>
          <w:p w14:paraId="04F1CCB3" w14:textId="78390DFE" w:rsidR="00E61DF0" w:rsidRDefault="00E61DF0" w:rsidP="004910AE">
            <w:pPr>
              <w:pStyle w:val="Location"/>
            </w:pPr>
            <w:r>
              <w:t>[Links]</w:t>
            </w:r>
          </w:p>
        </w:tc>
      </w:tr>
    </w:tbl>
    <w:p w14:paraId="572A2444" w14:textId="77777777" w:rsidR="00B5467F" w:rsidRPr="00A6783B" w:rsidRDefault="00B5467F" w:rsidP="00B5467F">
      <w:pPr>
        <w:pStyle w:val="Heading2"/>
      </w:pPr>
      <w:r w:rsidRPr="00E21240">
        <w:t xml:space="preserve">Additional </w:t>
      </w:r>
      <w:r>
        <w:t>Comments</w:t>
      </w:r>
    </w:p>
    <w:p w14:paraId="6D8FA37A" w14:textId="16F9CA74" w:rsidR="00B5467F" w:rsidRPr="00B5467F" w:rsidRDefault="00644657" w:rsidP="00B5467F">
      <w:r>
        <w:t xml:space="preserve">Other Courses:  </w:t>
      </w:r>
      <w:r w:rsidR="00076930">
        <w:t>Intro to Psychology</w:t>
      </w:r>
    </w:p>
    <w:sectPr w:rsidR="00B5467F" w:rsidRPr="00B5467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1C064" w14:textId="77777777" w:rsidR="004E6878" w:rsidRDefault="004E6878" w:rsidP="00A66B18">
      <w:pPr>
        <w:spacing w:before="0" w:after="0"/>
      </w:pPr>
      <w:r>
        <w:separator/>
      </w:r>
    </w:p>
  </w:endnote>
  <w:endnote w:type="continuationSeparator" w:id="0">
    <w:p w14:paraId="7DEF8B91" w14:textId="77777777" w:rsidR="004E6878" w:rsidRDefault="004E687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B9B39" w14:textId="77777777" w:rsidR="004E6878" w:rsidRDefault="004E6878" w:rsidP="00A66B18">
      <w:pPr>
        <w:spacing w:before="0" w:after="0"/>
      </w:pPr>
      <w:r>
        <w:separator/>
      </w:r>
    </w:p>
  </w:footnote>
  <w:footnote w:type="continuationSeparator" w:id="0">
    <w:p w14:paraId="387F901D" w14:textId="77777777" w:rsidR="004E6878" w:rsidRDefault="004E6878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74FCD"/>
    <w:multiLevelType w:val="hybridMultilevel"/>
    <w:tmpl w:val="6252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0740"/>
    <w:multiLevelType w:val="hybridMultilevel"/>
    <w:tmpl w:val="C002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D0B8F"/>
    <w:multiLevelType w:val="hybridMultilevel"/>
    <w:tmpl w:val="21D8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10271"/>
    <w:multiLevelType w:val="hybridMultilevel"/>
    <w:tmpl w:val="C2B4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315449">
    <w:abstractNumId w:val="2"/>
  </w:num>
  <w:num w:numId="2" w16cid:durableId="455300508">
    <w:abstractNumId w:val="1"/>
  </w:num>
  <w:num w:numId="3" w16cid:durableId="1594822788">
    <w:abstractNumId w:val="3"/>
  </w:num>
  <w:num w:numId="4" w16cid:durableId="154582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B1"/>
    <w:rsid w:val="000474F4"/>
    <w:rsid w:val="00062E1F"/>
    <w:rsid w:val="00076930"/>
    <w:rsid w:val="00083BAA"/>
    <w:rsid w:val="0010680C"/>
    <w:rsid w:val="00163973"/>
    <w:rsid w:val="001766D6"/>
    <w:rsid w:val="001E2320"/>
    <w:rsid w:val="00214E28"/>
    <w:rsid w:val="002D5809"/>
    <w:rsid w:val="003028B1"/>
    <w:rsid w:val="00352B81"/>
    <w:rsid w:val="00353B26"/>
    <w:rsid w:val="003A0150"/>
    <w:rsid w:val="003D7AFB"/>
    <w:rsid w:val="003E24DF"/>
    <w:rsid w:val="0041428F"/>
    <w:rsid w:val="0042510C"/>
    <w:rsid w:val="004A2B0D"/>
    <w:rsid w:val="004E6878"/>
    <w:rsid w:val="005C1EC1"/>
    <w:rsid w:val="005C2210"/>
    <w:rsid w:val="005D2670"/>
    <w:rsid w:val="005D7940"/>
    <w:rsid w:val="00615018"/>
    <w:rsid w:val="0062123A"/>
    <w:rsid w:val="00644657"/>
    <w:rsid w:val="00646E75"/>
    <w:rsid w:val="00696097"/>
    <w:rsid w:val="006D77E9"/>
    <w:rsid w:val="006E7407"/>
    <w:rsid w:val="006F6F10"/>
    <w:rsid w:val="00783E79"/>
    <w:rsid w:val="007B5AE8"/>
    <w:rsid w:val="007E7F36"/>
    <w:rsid w:val="007F5192"/>
    <w:rsid w:val="00857BFE"/>
    <w:rsid w:val="008F081D"/>
    <w:rsid w:val="00910D6C"/>
    <w:rsid w:val="009A404A"/>
    <w:rsid w:val="009C1E09"/>
    <w:rsid w:val="009D6E13"/>
    <w:rsid w:val="00A66B18"/>
    <w:rsid w:val="00A6783B"/>
    <w:rsid w:val="00A752E9"/>
    <w:rsid w:val="00A81D47"/>
    <w:rsid w:val="00A96CF8"/>
    <w:rsid w:val="00AD2A38"/>
    <w:rsid w:val="00AE1388"/>
    <w:rsid w:val="00AF3982"/>
    <w:rsid w:val="00B46697"/>
    <w:rsid w:val="00B469A1"/>
    <w:rsid w:val="00B50294"/>
    <w:rsid w:val="00B5467F"/>
    <w:rsid w:val="00B57D6E"/>
    <w:rsid w:val="00BD6910"/>
    <w:rsid w:val="00C02231"/>
    <w:rsid w:val="00C316B1"/>
    <w:rsid w:val="00C701F7"/>
    <w:rsid w:val="00C70786"/>
    <w:rsid w:val="00D41084"/>
    <w:rsid w:val="00D66593"/>
    <w:rsid w:val="00D967ED"/>
    <w:rsid w:val="00DE6DA2"/>
    <w:rsid w:val="00DF2D30"/>
    <w:rsid w:val="00E21240"/>
    <w:rsid w:val="00E55D74"/>
    <w:rsid w:val="00E61DF0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818A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004B85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649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004B85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3462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3462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649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wns5\AppData\Local\Microsoft\Office\16.0\DTS\en-US%7b470D16A3-BF70-485A-8892-B317D92AD987%7d\%7b3CDF904E-8088-48FD-A594-E956D44A222F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004B85"/>
      </a:dk2>
      <a:lt2>
        <a:srgbClr val="EFAE2A"/>
      </a:lt2>
      <a:accent1>
        <a:srgbClr val="173462"/>
      </a:accent1>
      <a:accent2>
        <a:srgbClr val="840037"/>
      </a:accent2>
      <a:accent3>
        <a:srgbClr val="D1D3D4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{3CDF904E-8088-48FD-A594-E956D44A222F}tf55871247_win32.dotx</Template>
  <TotalTime>0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2023-11-28T15:36:00Z</dcterms:created>
  <dcterms:modified xsi:type="dcterms:W3CDTF">2024-10-30T21:51:00Z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